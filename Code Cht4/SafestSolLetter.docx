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3108124B" w14:textId="77777777" w:rsidTr="00A6783B">
        <w:trPr>
          <w:trHeight w:val="270"/>
          <w:jc w:val="center"/>
        </w:trPr>
        <w:tc>
          <w:tcPr>
            <w:tcW w:w="10800" w:type="dxa"/>
          </w:tcPr>
          <w:p w14:paraId="36E958FF"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08082562" wp14:editId="3B8EE490">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F1381D5" w14:textId="6896AE49" w:rsidR="00A66B18" w:rsidRPr="00AA089B" w:rsidRDefault="005A0352" w:rsidP="00AA089B">
                                  <w:pPr>
                                    <w:pStyle w:val="Logo"/>
                                  </w:pPr>
                                  <w:r>
                                    <w:t>SAFEST SOL</w:t>
                                  </w:r>
                                </w:p>
                              </w:txbxContent>
                            </wps:txbx>
                            <wps:bodyPr wrap="square" lIns="19050" tIns="19050" rIns="19050" bIns="19050" anchor="ctr">
                              <a:spAutoFit/>
                            </wps:bodyPr>
                          </wps:wsp>
                        </a:graphicData>
                      </a:graphic>
                    </wp:inline>
                  </w:drawing>
                </mc:Choice>
                <mc:Fallback>
                  <w:pict>
                    <v:rect w14:anchorId="08082562"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5F1381D5" w14:textId="6896AE49" w:rsidR="00A66B18" w:rsidRPr="00AA089B" w:rsidRDefault="005A0352" w:rsidP="00AA089B">
                            <w:pPr>
                              <w:pStyle w:val="Logo"/>
                            </w:pPr>
                            <w:r>
                              <w:t>SAFEST SOL</w:t>
                            </w:r>
                          </w:p>
                        </w:txbxContent>
                      </v:textbox>
                      <w10:anchorlock/>
                    </v:rect>
                  </w:pict>
                </mc:Fallback>
              </mc:AlternateContent>
            </w:r>
          </w:p>
        </w:tc>
      </w:tr>
      <w:tr w:rsidR="00615018" w:rsidRPr="0041428F" w14:paraId="17851023" w14:textId="77777777" w:rsidTr="00A6783B">
        <w:trPr>
          <w:trHeight w:val="2691"/>
          <w:jc w:val="center"/>
        </w:trPr>
        <w:tc>
          <w:tcPr>
            <w:tcW w:w="10800" w:type="dxa"/>
            <w:vAlign w:val="bottom"/>
          </w:tcPr>
          <w:p w14:paraId="1DB2910E" w14:textId="77777777" w:rsidR="00A66B18" w:rsidRPr="00A66B18" w:rsidRDefault="00BD508C" w:rsidP="00A66B18">
            <w:pPr>
              <w:pStyle w:val="ContactInfo"/>
            </w:pPr>
            <w:sdt>
              <w:sdtPr>
                <w:id w:val="16431486"/>
                <w:placeholder>
                  <w:docPart w:val="723E963F01B448389D5361745D36B532"/>
                </w:placeholder>
                <w:temporary/>
                <w:showingPlcHdr/>
                <w15:appearance w15:val="hidden"/>
              </w:sdtPr>
              <w:sdtEndPr/>
              <w:sdtContent>
                <w:r w:rsidR="00394757">
                  <w:t>[</w:t>
                </w:r>
                <w:r w:rsidR="00A66B18" w:rsidRPr="00A66B18">
                  <w:rPr>
                    <w:rStyle w:val="PlaceholderText"/>
                    <w:color w:val="FFFFFF" w:themeColor="background1"/>
                  </w:rPr>
                  <w:t>Company Name</w:t>
                </w:r>
                <w:r w:rsidR="00394757">
                  <w:rPr>
                    <w:rStyle w:val="PlaceholderText"/>
                    <w:color w:val="FFFFFF" w:themeColor="background1"/>
                  </w:rPr>
                  <w:t>]</w:t>
                </w:r>
              </w:sdtContent>
            </w:sdt>
          </w:p>
          <w:p w14:paraId="66737656" w14:textId="77777777" w:rsidR="003E24DF" w:rsidRPr="0041428F" w:rsidRDefault="00BD508C" w:rsidP="00A66B18">
            <w:pPr>
              <w:pStyle w:val="ContactInfo"/>
            </w:pPr>
            <w:sdt>
              <w:sdtPr>
                <w:id w:val="470181481"/>
                <w:placeholder>
                  <w:docPart w:val="CF2B20B422B44CD59FE9C9F29DCCF181"/>
                </w:placeholder>
                <w:temporary/>
                <w:showingPlcHdr/>
                <w15:appearance w15:val="hidden"/>
                <w:text/>
              </w:sdtPr>
              <w:sdtEndPr/>
              <w:sdtContent>
                <w:r w:rsidR="00394757">
                  <w:t>[</w:t>
                </w:r>
                <w:r w:rsidR="003E24DF" w:rsidRPr="0041428F">
                  <w:t>Street Address, City, ST ZIP Code</w:t>
                </w:r>
                <w:r w:rsidR="00394757">
                  <w:t>]</w:t>
                </w:r>
              </w:sdtContent>
            </w:sdt>
          </w:p>
          <w:p w14:paraId="768FC08B" w14:textId="77777777" w:rsidR="003E24DF" w:rsidRPr="00A66B18" w:rsidRDefault="00BD508C" w:rsidP="00A66B18">
            <w:pPr>
              <w:pStyle w:val="ContactInfo"/>
            </w:pPr>
            <w:sdt>
              <w:sdtPr>
                <w:rPr>
                  <w:rStyle w:val="Strong"/>
                  <w:b w:val="0"/>
                  <w:bCs w:val="0"/>
                </w:rPr>
                <w:id w:val="-2020231277"/>
                <w:placeholder>
                  <w:docPart w:val="B282BB394C6D49D2828FB752F0709297"/>
                </w:placeholder>
                <w:temporary/>
                <w:showingPlcHdr/>
                <w15:appearance w15:val="hidden"/>
              </w:sdtPr>
              <w:sdtEndPr>
                <w:rPr>
                  <w:rStyle w:val="Strong"/>
                </w:rPr>
              </w:sdtEndPr>
              <w:sdtContent>
                <w:r w:rsidR="00394757">
                  <w:rPr>
                    <w:rStyle w:val="Strong"/>
                    <w:b w:val="0"/>
                    <w:bCs w:val="0"/>
                  </w:rPr>
                  <w:t>[</w:t>
                </w:r>
                <w:r w:rsidR="00A66B18" w:rsidRPr="00A66B18">
                  <w:rPr>
                    <w:rStyle w:val="PlaceholderText"/>
                    <w:color w:val="FFFFFF" w:themeColor="background1"/>
                  </w:rPr>
                  <w:t>Phone</w:t>
                </w:r>
                <w:r w:rsidR="00394757">
                  <w:rPr>
                    <w:rStyle w:val="PlaceholderText"/>
                    <w:color w:val="FFFFFF" w:themeColor="background1"/>
                  </w:rPr>
                  <w:t>]</w:t>
                </w:r>
              </w:sdtContent>
            </w:sdt>
          </w:p>
          <w:p w14:paraId="03DA85A4" w14:textId="77777777" w:rsidR="003E24DF" w:rsidRPr="0041428F" w:rsidRDefault="00BD508C" w:rsidP="00A66B18">
            <w:pPr>
              <w:pStyle w:val="ContactInfo"/>
            </w:pPr>
            <w:sdt>
              <w:sdtPr>
                <w:rPr>
                  <w:rStyle w:val="Strong"/>
                  <w:b w:val="0"/>
                  <w:bCs w:val="0"/>
                </w:rPr>
                <w:id w:val="-1853404509"/>
                <w:placeholder>
                  <w:docPart w:val="B09DFA70F19D411D86B635518177E7D8"/>
                </w:placeholder>
                <w:temporary/>
                <w:showingPlcHdr/>
                <w15:appearance w15:val="hidden"/>
              </w:sdtPr>
              <w:sdtEndPr>
                <w:rPr>
                  <w:rStyle w:val="Strong"/>
                </w:rPr>
              </w:sdtEndPr>
              <w:sdtContent>
                <w:r w:rsidR="00394757">
                  <w:rPr>
                    <w:rStyle w:val="Strong"/>
                    <w:b w:val="0"/>
                    <w:bCs w:val="0"/>
                  </w:rPr>
                  <w:t>[</w:t>
                </w:r>
                <w:r w:rsidR="00394757">
                  <w:rPr>
                    <w:rStyle w:val="PlaceholderText"/>
                    <w:color w:val="FFFFFF" w:themeColor="background1"/>
                  </w:rPr>
                  <w:t>Email]</w:t>
                </w:r>
              </w:sdtContent>
            </w:sdt>
          </w:p>
          <w:p w14:paraId="7145A2D7" w14:textId="77777777" w:rsidR="003E24DF" w:rsidRPr="0041428F" w:rsidRDefault="00BD508C" w:rsidP="00A66B18">
            <w:pPr>
              <w:pStyle w:val="ContactInfo"/>
              <w:rPr>
                <w:color w:val="000000" w:themeColor="text1"/>
              </w:rPr>
            </w:pPr>
            <w:sdt>
              <w:sdtPr>
                <w:id w:val="-417707049"/>
                <w:placeholder>
                  <w:docPart w:val="92ABDF2946BF4A36933A52131007E3B2"/>
                </w:placeholder>
                <w:temporary/>
                <w:showingPlcHdr/>
                <w15:appearance w15:val="hidden"/>
                <w:text/>
              </w:sdtPr>
              <w:sdtEndPr/>
              <w:sdtContent>
                <w:r w:rsidR="00394757">
                  <w:t>[</w:t>
                </w:r>
                <w:r w:rsidR="003E24DF" w:rsidRPr="0041428F">
                  <w:t>Website</w:t>
                </w:r>
                <w:r w:rsidR="00394757">
                  <w:t>]</w:t>
                </w:r>
              </w:sdtContent>
            </w:sdt>
          </w:p>
        </w:tc>
      </w:tr>
    </w:tbl>
    <w:p w14:paraId="66C8D645" w14:textId="77777777" w:rsidR="00A66B18" w:rsidRDefault="00A66B18"/>
    <w:p w14:paraId="41D100D0" w14:textId="77777777" w:rsidR="00A66B18" w:rsidRPr="00A66B18" w:rsidRDefault="00BD508C" w:rsidP="00A66B18">
      <w:pPr>
        <w:pStyle w:val="Recipient"/>
      </w:pPr>
      <w:sdt>
        <w:sdtPr>
          <w:id w:val="-1971428563"/>
          <w:placeholder>
            <w:docPart w:val="92B5CB2F96FA41C68FBAD275F29BE739"/>
          </w:placeholder>
          <w:temporary/>
          <w:showingPlcHdr/>
          <w15:appearance w15:val="hidden"/>
        </w:sdtPr>
        <w:sdtEndPr/>
        <w:sdtContent>
          <w:r w:rsidR="00394757">
            <w:t>[Recipient Name]</w:t>
          </w:r>
        </w:sdtContent>
      </w:sdt>
    </w:p>
    <w:p w14:paraId="0A190D0C" w14:textId="77777777" w:rsidR="00A66B18" w:rsidRPr="0041428F" w:rsidRDefault="00BD508C" w:rsidP="00A66B18">
      <w:pPr>
        <w:rPr>
          <w:color w:val="000000" w:themeColor="text1"/>
        </w:rPr>
      </w:pPr>
      <w:sdt>
        <w:sdtPr>
          <w:rPr>
            <w:color w:val="000000" w:themeColor="text1"/>
          </w:rPr>
          <w:id w:val="-1843155033"/>
          <w:placeholder>
            <w:docPart w:val="4D7809BB2AE142C291625529EEA977C5"/>
          </w:placeholder>
          <w:temporary/>
          <w:showingPlcHdr/>
          <w15:appearance w15:val="hidden"/>
          <w:text/>
        </w:sdtPr>
        <w:sdtEndPr/>
        <w:sdtContent>
          <w:r w:rsidR="00394757">
            <w:rPr>
              <w:color w:val="000000" w:themeColor="text1"/>
            </w:rPr>
            <w:t>[</w:t>
          </w:r>
          <w:r w:rsidR="00A66B18" w:rsidRPr="00A66B18">
            <w:t>Street Address, City, ST ZIP Code</w:t>
          </w:r>
          <w:r w:rsidR="00394757">
            <w:t>]</w:t>
          </w:r>
        </w:sdtContent>
      </w:sdt>
    </w:p>
    <w:p w14:paraId="7E1644E5" w14:textId="77777777" w:rsidR="00A66B18" w:rsidRPr="00E4786A" w:rsidRDefault="00BD508C" w:rsidP="00E4786A">
      <w:pPr>
        <w:pStyle w:val="Salutation"/>
      </w:pPr>
      <w:sdt>
        <w:sdtPr>
          <w:id w:val="-1833445620"/>
          <w:placeholder>
            <w:docPart w:val="6F8F13A9F5D24C0898806E25E289AC4D"/>
          </w:placeholder>
          <w:temporary/>
          <w:showingPlcHdr/>
          <w15:appearance w15:val="hidden"/>
        </w:sdtPr>
        <w:sdtEndPr/>
        <w:sdtContent>
          <w:r w:rsidR="00E4786A" w:rsidRPr="00E4786A">
            <w:t>Dear Recipient</w:t>
          </w:r>
        </w:sdtContent>
      </w:sdt>
      <w:r w:rsidR="00A66B18" w:rsidRPr="00E4786A">
        <w:t>,</w:t>
      </w:r>
    </w:p>
    <w:sdt>
      <w:sdtPr>
        <w:id w:val="2127492527"/>
        <w:placeholder>
          <w:docPart w:val="44B3876514394841B0EAD6CCBD37716F"/>
        </w:placeholder>
        <w:temporary/>
        <w:showingPlcHdr/>
        <w15:appearance w15:val="hidden"/>
      </w:sdtPr>
      <w:sdtEndPr/>
      <w:sdtContent>
        <w:p w14:paraId="375E0698" w14:textId="77777777" w:rsidR="00A6783B" w:rsidRPr="00A6783B" w:rsidRDefault="00A6783B" w:rsidP="00A6783B">
          <w:r w:rsidRPr="00A6783B">
            <w:t>Write the body of your letter here.  To update any of the information in this letter, simply click and start typing!</w:t>
          </w:r>
        </w:p>
        <w:p w14:paraId="2D2FC35F" w14:textId="77777777" w:rsidR="00A6783B" w:rsidRPr="00A6783B" w:rsidRDefault="00A6783B" w:rsidP="00A6783B">
          <w:r w:rsidRPr="00A6783B">
            <w:t>Want to customize your color palette?  Just go to the Design ribbon, and select Colors from the list.  If you choose a color palette that you like, the colors of the header images will update, as will the text colors.  Make the document yours!</w:t>
          </w:r>
        </w:p>
        <w:p w14:paraId="1C66D84C" w14:textId="77777777" w:rsidR="00A66B18" w:rsidRPr="00A6783B" w:rsidRDefault="00A6783B" w:rsidP="00A6783B">
          <w:r w:rsidRPr="00A6783B">
            <w:t xml:space="preserve">Want to change the fonts that are used?  That is just as easy to update.  Just go to the Design ribbon and choose Fronts from the menu options.  You can use a built-in font combination or choose one of your own.  </w:t>
          </w:r>
        </w:p>
      </w:sdtContent>
    </w:sdt>
    <w:p w14:paraId="43FBFDC1" w14:textId="1878FFBB" w:rsidR="005A0352" w:rsidRDefault="005A0352" w:rsidP="005A0352">
      <w:r>
        <w:t>Yours sincerely</w:t>
      </w:r>
    </w:p>
    <w:p w14:paraId="5C412129" w14:textId="39AFA005" w:rsidR="005A0352" w:rsidRDefault="00BD508C" w:rsidP="00A6783B">
      <w:pPr>
        <w:pStyle w:val="Signature"/>
      </w:pPr>
      <w:r>
        <w:rPr>
          <w:noProof/>
        </w:rPr>
        <mc:AlternateContent>
          <mc:Choice Requires="wpi">
            <w:drawing>
              <wp:anchor distT="0" distB="0" distL="114300" distR="114300" simplePos="0" relativeHeight="251663360" behindDoc="0" locked="0" layoutInCell="1" allowOverlap="1" wp14:anchorId="5A8F78CC" wp14:editId="02D1EA18">
                <wp:simplePos x="0" y="0"/>
                <wp:positionH relativeFrom="column">
                  <wp:posOffset>532765</wp:posOffset>
                </wp:positionH>
                <wp:positionV relativeFrom="paragraph">
                  <wp:posOffset>-212090</wp:posOffset>
                </wp:positionV>
                <wp:extent cx="432140" cy="496570"/>
                <wp:effectExtent l="38100" t="38100" r="0" b="55880"/>
                <wp:wrapNone/>
                <wp:docPr id="16"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432140" cy="496570"/>
                      </w14:xfrm>
                    </w14:contentPart>
                  </a:graphicData>
                </a:graphic>
              </wp:anchor>
            </w:drawing>
          </mc:Choice>
          <mc:Fallback>
            <w:pict>
              <v:shapetype w14:anchorId="42DEB6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41.25pt;margin-top:-17.4pt;width:35.45pt;height:4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">
                <v:imagedata r:id="rId10" o:title=""/>
              </v:shape>
            </w:pict>
          </mc:Fallback>
        </mc:AlternateContent>
      </w:r>
    </w:p>
    <w:p w14:paraId="6AA15AA9" w14:textId="77777777" w:rsidR="005A0352" w:rsidRDefault="005A0352" w:rsidP="00A6783B">
      <w:pPr>
        <w:pStyle w:val="Signature"/>
      </w:pPr>
    </w:p>
    <w:p w14:paraId="6CBC1F42" w14:textId="4A0E4C79" w:rsidR="00A66B18" w:rsidRDefault="005A0352" w:rsidP="00A6783B">
      <w:pPr>
        <w:pStyle w:val="Signature"/>
        <w:rPr>
          <w:color w:val="000000" w:themeColor="text1"/>
        </w:rPr>
      </w:pPr>
      <w:r>
        <w:t>Linda Foulkes</w:t>
      </w:r>
      <w:r w:rsidR="00A6783B">
        <w:br/>
      </w:r>
      <w:r>
        <w:rPr>
          <w:color w:val="000000" w:themeColor="text1"/>
        </w:rPr>
        <w:t>Safest Solutions</w:t>
      </w:r>
    </w:p>
    <w:p w14:paraId="219888D1" w14:textId="0CB5E678" w:rsidR="00BD508C" w:rsidRDefault="00BD508C" w:rsidP="00A6783B">
      <w:pPr>
        <w:pStyle w:val="Signature"/>
      </w:pPr>
    </w:p>
    <w:p w14:paraId="39573CC5" w14:textId="7446774C" w:rsidR="00BD508C" w:rsidRPr="00BD508C" w:rsidRDefault="00BD508C" w:rsidP="00A6783B">
      <w:pPr>
        <w:pStyle w:val="Signature"/>
        <w:rPr>
          <w:sz w:val="16"/>
          <w:szCs w:val="12"/>
        </w:rPr>
      </w:pPr>
      <w:r w:rsidRPr="00BD508C">
        <w:rPr>
          <w:sz w:val="16"/>
          <w:szCs w:val="12"/>
        </w:rPr>
        <w:t>Enc.</w:t>
      </w:r>
      <w:r w:rsidRPr="00BD508C">
        <w:rPr>
          <w:sz w:val="16"/>
          <w:szCs w:val="12"/>
        </w:rPr>
        <w:tab/>
        <w:t>Enclosure 1</w:t>
      </w:r>
    </w:p>
    <w:p w14:paraId="5ED77934" w14:textId="76637D16" w:rsidR="00BD508C" w:rsidRPr="00BD508C" w:rsidRDefault="00BD508C" w:rsidP="00BD508C">
      <w:pPr>
        <w:pStyle w:val="Signature"/>
        <w:rPr>
          <w:sz w:val="16"/>
          <w:szCs w:val="12"/>
        </w:rPr>
      </w:pPr>
      <w:r w:rsidRPr="00BD508C">
        <w:rPr>
          <w:sz w:val="16"/>
          <w:szCs w:val="12"/>
        </w:rPr>
        <w:tab/>
        <w:t>Enclosure 2</w:t>
      </w:r>
    </w:p>
    <w:p w14:paraId="61C29DF7" w14:textId="77777777" w:rsidR="00BD508C" w:rsidRPr="00BD508C" w:rsidRDefault="00BD508C" w:rsidP="00BD508C">
      <w:pPr>
        <w:pStyle w:val="Signature"/>
        <w:rPr>
          <w:sz w:val="16"/>
          <w:szCs w:val="12"/>
        </w:rPr>
      </w:pPr>
    </w:p>
    <w:sectPr w:rsidR="00BD508C" w:rsidRPr="00BD508C" w:rsidSect="00A66B18">
      <w:head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7C4B3" w14:textId="77777777" w:rsidR="005A0352" w:rsidRDefault="005A0352" w:rsidP="00A66B18">
      <w:pPr>
        <w:spacing w:before="0" w:after="0"/>
      </w:pPr>
      <w:r>
        <w:separator/>
      </w:r>
    </w:p>
  </w:endnote>
  <w:endnote w:type="continuationSeparator" w:id="0">
    <w:p w14:paraId="197F81B4" w14:textId="77777777" w:rsidR="005A0352" w:rsidRDefault="005A035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3387C" w14:textId="77777777" w:rsidR="005A0352" w:rsidRDefault="005A0352" w:rsidP="00A66B18">
      <w:pPr>
        <w:spacing w:before="0" w:after="0"/>
      </w:pPr>
      <w:r>
        <w:separator/>
      </w:r>
    </w:p>
  </w:footnote>
  <w:footnote w:type="continuationSeparator" w:id="0">
    <w:p w14:paraId="27B7ECAD" w14:textId="77777777" w:rsidR="005A0352" w:rsidRDefault="005A0352"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27E18"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62CA5055" wp14:editId="0678B06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47D29D"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8ab833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549e39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549e39 [3204]" stroked="f">
                <v:fill color2="#93d07c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8ab833 [3205]" stroked="f">
                <v:fill color2="#668926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52"/>
    <w:rsid w:val="00083BAA"/>
    <w:rsid w:val="0010680C"/>
    <w:rsid w:val="00152B0B"/>
    <w:rsid w:val="001766D6"/>
    <w:rsid w:val="00192419"/>
    <w:rsid w:val="001C270D"/>
    <w:rsid w:val="001E2320"/>
    <w:rsid w:val="00214E28"/>
    <w:rsid w:val="00352B81"/>
    <w:rsid w:val="00394757"/>
    <w:rsid w:val="003A0150"/>
    <w:rsid w:val="003E24DF"/>
    <w:rsid w:val="0041428F"/>
    <w:rsid w:val="004A2B0D"/>
    <w:rsid w:val="005A0352"/>
    <w:rsid w:val="005C2210"/>
    <w:rsid w:val="00615018"/>
    <w:rsid w:val="0062123A"/>
    <w:rsid w:val="00646E75"/>
    <w:rsid w:val="006F6F10"/>
    <w:rsid w:val="00783E79"/>
    <w:rsid w:val="007B5AE8"/>
    <w:rsid w:val="007F5192"/>
    <w:rsid w:val="00A26FE7"/>
    <w:rsid w:val="00A66B18"/>
    <w:rsid w:val="00A6783B"/>
    <w:rsid w:val="00A96CF8"/>
    <w:rsid w:val="00AA089B"/>
    <w:rsid w:val="00AE1388"/>
    <w:rsid w:val="00AF3982"/>
    <w:rsid w:val="00B50294"/>
    <w:rsid w:val="00B57D6E"/>
    <w:rsid w:val="00BD508C"/>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5244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3E762A"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3E762A"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549E39" w:themeColor="accent1"/>
    </w:rPr>
  </w:style>
  <w:style w:type="character" w:customStyle="1" w:styleId="SignatureChar">
    <w:name w:val="Signature Char"/>
    <w:basedOn w:val="DefaultParagraphFont"/>
    <w:link w:val="Signature"/>
    <w:uiPriority w:val="7"/>
    <w:rsid w:val="00A6783B"/>
    <w:rPr>
      <w:rFonts w:eastAsiaTheme="minorHAnsi"/>
      <w:b/>
      <w:bCs/>
      <w:color w:val="549E39"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3E762A"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Local\Microsoft\Office\16.0\DTS\en-US%7b02218BDE-263C-450F-84EF-93FF7F4672CF%7d\%7b2F0F85E3-1156-438C-86C7-3AD99F12E606%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3E963F01B448389D5361745D36B532"/>
        <w:category>
          <w:name w:val="General"/>
          <w:gallery w:val="placeholder"/>
        </w:category>
        <w:types>
          <w:type w:val="bbPlcHdr"/>
        </w:types>
        <w:behaviors>
          <w:behavior w:val="content"/>
        </w:behaviors>
        <w:guid w:val="{202AE7B0-EE85-49D0-B398-787D8E81ADCB}"/>
      </w:docPartPr>
      <w:docPartBody>
        <w:p w:rsidR="00000000" w:rsidRDefault="0029509D">
          <w:pPr>
            <w:pStyle w:val="723E963F01B448389D5361745D36B532"/>
          </w:pPr>
          <w:r>
            <w:t>[</w:t>
          </w:r>
          <w:r w:rsidRPr="00A66B18">
            <w:rPr>
              <w:rStyle w:val="PlaceholderText"/>
              <w:color w:val="FFFFFF" w:themeColor="background1"/>
            </w:rPr>
            <w:t>Company Name</w:t>
          </w:r>
          <w:r>
            <w:rPr>
              <w:rStyle w:val="PlaceholderText"/>
              <w:color w:val="FFFFFF" w:themeColor="background1"/>
            </w:rPr>
            <w:t>]</w:t>
          </w:r>
        </w:p>
      </w:docPartBody>
    </w:docPart>
    <w:docPart>
      <w:docPartPr>
        <w:name w:val="CF2B20B422B44CD59FE9C9F29DCCF181"/>
        <w:category>
          <w:name w:val="General"/>
          <w:gallery w:val="placeholder"/>
        </w:category>
        <w:types>
          <w:type w:val="bbPlcHdr"/>
        </w:types>
        <w:behaviors>
          <w:behavior w:val="content"/>
        </w:behaviors>
        <w:guid w:val="{97B4C437-1825-40D6-9591-56804369C5A0}"/>
      </w:docPartPr>
      <w:docPartBody>
        <w:p w:rsidR="00000000" w:rsidRDefault="0029509D">
          <w:pPr>
            <w:pStyle w:val="CF2B20B422B44CD59FE9C9F29DCCF181"/>
          </w:pPr>
          <w:r>
            <w:t>[</w:t>
          </w:r>
          <w:r w:rsidRPr="0041428F">
            <w:t>Street Address, City, ST ZIP Code</w:t>
          </w:r>
          <w:r>
            <w:t>]</w:t>
          </w:r>
        </w:p>
      </w:docPartBody>
    </w:docPart>
    <w:docPart>
      <w:docPartPr>
        <w:name w:val="B282BB394C6D49D2828FB752F0709297"/>
        <w:category>
          <w:name w:val="General"/>
          <w:gallery w:val="placeholder"/>
        </w:category>
        <w:types>
          <w:type w:val="bbPlcHdr"/>
        </w:types>
        <w:behaviors>
          <w:behavior w:val="content"/>
        </w:behaviors>
        <w:guid w:val="{612B0759-D687-4F38-A57A-4DDD6E0EE6BA}"/>
      </w:docPartPr>
      <w:docPartBody>
        <w:p w:rsidR="00000000" w:rsidRDefault="0029509D">
          <w:pPr>
            <w:pStyle w:val="B282BB394C6D49D2828FB752F0709297"/>
          </w:pPr>
          <w:r>
            <w:rPr>
              <w:rStyle w:val="Strong"/>
            </w:rPr>
            <w:t>[</w:t>
          </w:r>
          <w:r w:rsidRPr="00A66B18">
            <w:rPr>
              <w:rStyle w:val="PlaceholderText"/>
              <w:color w:val="FFFFFF" w:themeColor="background1"/>
            </w:rPr>
            <w:t>Phone</w:t>
          </w:r>
          <w:r>
            <w:rPr>
              <w:rStyle w:val="PlaceholderText"/>
              <w:color w:val="FFFFFF" w:themeColor="background1"/>
            </w:rPr>
            <w:t>]</w:t>
          </w:r>
        </w:p>
      </w:docPartBody>
    </w:docPart>
    <w:docPart>
      <w:docPartPr>
        <w:name w:val="B09DFA70F19D411D86B635518177E7D8"/>
        <w:category>
          <w:name w:val="General"/>
          <w:gallery w:val="placeholder"/>
        </w:category>
        <w:types>
          <w:type w:val="bbPlcHdr"/>
        </w:types>
        <w:behaviors>
          <w:behavior w:val="content"/>
        </w:behaviors>
        <w:guid w:val="{B6CA3CDC-4D22-4365-9F55-7BCB1CD3DC8D}"/>
      </w:docPartPr>
      <w:docPartBody>
        <w:p w:rsidR="00000000" w:rsidRDefault="0029509D">
          <w:pPr>
            <w:pStyle w:val="B09DFA70F19D411D86B635518177E7D8"/>
          </w:pPr>
          <w:r>
            <w:rPr>
              <w:rStyle w:val="Strong"/>
            </w:rPr>
            <w:t>[</w:t>
          </w:r>
          <w:r>
            <w:rPr>
              <w:rStyle w:val="PlaceholderText"/>
              <w:color w:val="FFFFFF" w:themeColor="background1"/>
            </w:rPr>
            <w:t>Email]</w:t>
          </w:r>
        </w:p>
      </w:docPartBody>
    </w:docPart>
    <w:docPart>
      <w:docPartPr>
        <w:name w:val="92ABDF2946BF4A36933A52131007E3B2"/>
        <w:category>
          <w:name w:val="General"/>
          <w:gallery w:val="placeholder"/>
        </w:category>
        <w:types>
          <w:type w:val="bbPlcHdr"/>
        </w:types>
        <w:behaviors>
          <w:behavior w:val="content"/>
        </w:behaviors>
        <w:guid w:val="{CB84C524-AF49-4327-9878-3FD39CA34F64}"/>
      </w:docPartPr>
      <w:docPartBody>
        <w:p w:rsidR="00000000" w:rsidRDefault="0029509D">
          <w:pPr>
            <w:pStyle w:val="92ABDF2946BF4A36933A52131007E3B2"/>
          </w:pPr>
          <w:r>
            <w:t>[</w:t>
          </w:r>
          <w:r w:rsidRPr="0041428F">
            <w:t>Website</w:t>
          </w:r>
          <w:r>
            <w:t>]</w:t>
          </w:r>
        </w:p>
      </w:docPartBody>
    </w:docPart>
    <w:docPart>
      <w:docPartPr>
        <w:name w:val="92B5CB2F96FA41C68FBAD275F29BE739"/>
        <w:category>
          <w:name w:val="General"/>
          <w:gallery w:val="placeholder"/>
        </w:category>
        <w:types>
          <w:type w:val="bbPlcHdr"/>
        </w:types>
        <w:behaviors>
          <w:behavior w:val="content"/>
        </w:behaviors>
        <w:guid w:val="{F7A75620-7BD8-4D2A-AA8E-71586C7ED852}"/>
      </w:docPartPr>
      <w:docPartBody>
        <w:p w:rsidR="00000000" w:rsidRDefault="0029509D">
          <w:pPr>
            <w:pStyle w:val="92B5CB2F96FA41C68FBAD275F29BE739"/>
          </w:pPr>
          <w:r>
            <w:t>[Recipient Name]</w:t>
          </w:r>
        </w:p>
      </w:docPartBody>
    </w:docPart>
    <w:docPart>
      <w:docPartPr>
        <w:name w:val="4D7809BB2AE142C291625529EEA977C5"/>
        <w:category>
          <w:name w:val="General"/>
          <w:gallery w:val="placeholder"/>
        </w:category>
        <w:types>
          <w:type w:val="bbPlcHdr"/>
        </w:types>
        <w:behaviors>
          <w:behavior w:val="content"/>
        </w:behaviors>
        <w:guid w:val="{92EB019A-169A-4357-8246-BE4973C88E20}"/>
      </w:docPartPr>
      <w:docPartBody>
        <w:p w:rsidR="00000000" w:rsidRDefault="0029509D">
          <w:pPr>
            <w:pStyle w:val="4D7809BB2AE142C291625529EEA977C5"/>
          </w:pPr>
          <w:r>
            <w:rPr>
              <w:color w:val="000000" w:themeColor="text1"/>
            </w:rPr>
            <w:t>[</w:t>
          </w:r>
          <w:r w:rsidRPr="00A66B18">
            <w:t>Street Address, City, ST ZIP Code</w:t>
          </w:r>
          <w:r>
            <w:t>]</w:t>
          </w:r>
        </w:p>
      </w:docPartBody>
    </w:docPart>
    <w:docPart>
      <w:docPartPr>
        <w:name w:val="6F8F13A9F5D24C0898806E25E289AC4D"/>
        <w:category>
          <w:name w:val="General"/>
          <w:gallery w:val="placeholder"/>
        </w:category>
        <w:types>
          <w:type w:val="bbPlcHdr"/>
        </w:types>
        <w:behaviors>
          <w:behavior w:val="content"/>
        </w:behaviors>
        <w:guid w:val="{904E4E05-2828-4339-891F-0650F1706F5B}"/>
      </w:docPartPr>
      <w:docPartBody>
        <w:p w:rsidR="00000000" w:rsidRDefault="0029509D">
          <w:pPr>
            <w:pStyle w:val="6F8F13A9F5D24C0898806E25E289AC4D"/>
          </w:pPr>
          <w:r w:rsidRPr="00E4786A">
            <w:t>Dear Recipient</w:t>
          </w:r>
        </w:p>
      </w:docPartBody>
    </w:docPart>
    <w:docPart>
      <w:docPartPr>
        <w:name w:val="44B3876514394841B0EAD6CCBD37716F"/>
        <w:category>
          <w:name w:val="General"/>
          <w:gallery w:val="placeholder"/>
        </w:category>
        <w:types>
          <w:type w:val="bbPlcHdr"/>
        </w:types>
        <w:behaviors>
          <w:behavior w:val="content"/>
        </w:behaviors>
        <w:guid w:val="{C402FFD9-04E2-4EBF-A22A-C4F89ADFDA97}"/>
      </w:docPartPr>
      <w:docPartBody>
        <w:p w:rsidR="0029509D" w:rsidRPr="00A6783B" w:rsidRDefault="0029509D" w:rsidP="00A6783B">
          <w:r w:rsidRPr="00A6783B">
            <w:t>Write the body of your letter here.  To update any of the information in this letter, simply click and start typing!</w:t>
          </w:r>
        </w:p>
        <w:p w:rsidR="0029509D" w:rsidRPr="00A6783B" w:rsidRDefault="0029509D" w:rsidP="00A6783B">
          <w:r w:rsidRPr="00A6783B">
            <w:t>Want to customize your color palette?  Just go to the Design ribbon, and select Colors from the list.  If you choose a color palette that you like, the colors of the header images will update, as will the text colors.  Make the document yours!</w:t>
          </w:r>
        </w:p>
        <w:p w:rsidR="00000000" w:rsidRDefault="0029509D">
          <w:pPr>
            <w:pStyle w:val="44B3876514394841B0EAD6CCBD37716F"/>
          </w:pPr>
          <w:r w:rsidRPr="00A6783B">
            <w:t xml:space="preserve">Want to change the fonts that are used?  That is just as easy to update.  Just go to the Design ribbon and choose Fronts from the menu options.  You can use a built-in font combination or choose one of your own.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3E963F01B448389D5361745D36B532">
    <w:name w:val="723E963F01B448389D5361745D36B532"/>
  </w:style>
  <w:style w:type="paragraph" w:customStyle="1" w:styleId="CF2B20B422B44CD59FE9C9F29DCCF181">
    <w:name w:val="CF2B20B422B44CD59FE9C9F29DCCF181"/>
  </w:style>
  <w:style w:type="character" w:styleId="Strong">
    <w:name w:val="Strong"/>
    <w:basedOn w:val="DefaultParagraphFont"/>
    <w:uiPriority w:val="1"/>
    <w:rPr>
      <w:b/>
      <w:bCs/>
    </w:rPr>
  </w:style>
  <w:style w:type="paragraph" w:customStyle="1" w:styleId="B282BB394C6D49D2828FB752F0709297">
    <w:name w:val="B282BB394C6D49D2828FB752F0709297"/>
  </w:style>
  <w:style w:type="paragraph" w:customStyle="1" w:styleId="B09DFA70F19D411D86B635518177E7D8">
    <w:name w:val="B09DFA70F19D411D86B635518177E7D8"/>
  </w:style>
  <w:style w:type="paragraph" w:customStyle="1" w:styleId="92ABDF2946BF4A36933A52131007E3B2">
    <w:name w:val="92ABDF2946BF4A36933A52131007E3B2"/>
  </w:style>
  <w:style w:type="paragraph" w:customStyle="1" w:styleId="92B5CB2F96FA41C68FBAD275F29BE739">
    <w:name w:val="92B5CB2F96FA41C68FBAD275F29BE739"/>
  </w:style>
  <w:style w:type="paragraph" w:customStyle="1" w:styleId="4D7809BB2AE142C291625529EEA977C5">
    <w:name w:val="4D7809BB2AE142C291625529EEA977C5"/>
  </w:style>
  <w:style w:type="paragraph" w:customStyle="1" w:styleId="6F8F13A9F5D24C0898806E25E289AC4D">
    <w:name w:val="6F8F13A9F5D24C0898806E25E289AC4D"/>
  </w:style>
  <w:style w:type="paragraph" w:customStyle="1" w:styleId="44B3876514394841B0EAD6CCBD37716F">
    <w:name w:val="44B3876514394841B0EAD6CCBD37716F"/>
  </w:style>
  <w:style w:type="paragraph" w:customStyle="1" w:styleId="697ED42DB8454C2ABE83C78F5DE81842">
    <w:name w:val="697ED42DB8454C2ABE83C78F5DE81842"/>
  </w:style>
  <w:style w:type="paragraph" w:customStyle="1" w:styleId="ED2B41A87AA3444BAE7516905C0C3A2D">
    <w:name w:val="ED2B41A87AA3444BAE7516905C0C3A2D"/>
  </w:style>
  <w:style w:type="paragraph" w:customStyle="1" w:styleId="322C130867C94E9AB07F7601660C9DF0">
    <w:name w:val="322C130867C94E9AB07F7601660C9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2-15T18:49:47.857"/>
    </inkml:context>
    <inkml:brush xml:id="br0">
      <inkml:brushProperty name="width" value="0.05" units="cm"/>
      <inkml:brushProperty name="height" value="0.05" units="cm"/>
      <inkml:brushProperty name="color" value="#008C3A"/>
    </inkml:brush>
  </inkml:definitions>
  <inkml:trace contextRef="#ctx0" brushRef="#br0">1 861 224 0 0,'1'-5'578'0'0,"3"4"-451"0"0,0 0 0 0 0,-1 0 1 0 0,1 0-1 0 0,0 0 1 0 0,0 1-1 0 0,0-1 1 0 0,0 1-1 0 0,4 0 0 0 0,25-2 540 0 0,-14-5-101 0 0,0 0 0 0 0,-1 0 0 0 0,0-2 0 0 0,22-13 0 0 0,63-51 717 0 0,-74 50-1103 0 0,46-45 0 0 0,18-24-368 0 0,35-38 109 0 0,-114 114 15 0 0,69-87-562 0 0,-72 88 492 0 0,-1-1 1 0 0,-1 0 0 0 0,0-1-1 0 0,-2 0 1 0 0,7-20-1 0 0,-4 1-23 0 0,6-49-1 0 0,-13 63 104 0 0,-5-4-285 0 0,-1 22-162 0 0,0 19-1 0 0,-62 494 859 0 0,57-450-193 0 0,-32 191 44 0 0,24-174 75 0 0,-32 94 0 0 0,31-111 174 0 0,11-37-106 0 0,-13 35-1 0 0,19-56-336 0 0,0 0-1 0 0,-1 0 1 0 0,1 0 0 0 0,-1 0-1 0 0,1 0 1 0 0,-1-1 0 0 0,1 1-1 0 0,-1 0 1 0 0,1 0 0 0 0,-1 0-1 0 0,0-1 1 0 0,1 1 0 0 0,-1 0-1 0 0,0 0 1 0 0,0-1 0 0 0,1 1-1 0 0,-1-1 1 0 0,0 1 0 0 0,0-1-1 0 0,-1 1 1 0 0,1-1 13 0 0,1 0 0 0 0,-1 0 0 0 0,0 0 0 0 0,1 0 0 0 0,-1 0 0 0 0,1-1 0 0 0,-1 1 0 0 0,0 0 0 0 0,1 0 0 0 0,-1 0 0 0 0,1-1-1 0 0,-1 1 1 0 0,1 0 0 0 0,-1-1 0 0 0,1 1 0 0 0,-1-1 0 0 0,1 1 0 0 0,-1 0 0 0 0,1-1 0 0 0,-1 1 0 0 0,1-1 0 0 0,-1 0 0 0 0,-1-2 50 0 0,1 1 1 0 0,0-1-1 0 0,-1 1 1 0 0,1-1 0 0 0,0 1-1 0 0,0-1 1 0 0,1 0-1 0 0,-1 1 1 0 0,0-1-1 0 0,1 0 1 0 0,0 0-1 0 0,0 1 1 0 0,0-4-1 0 0,5-27-59 0 0,3 0-1 0 0,0 1 0 0 0,14-33 1 0 0,-21 61 2 0 0,0 0 0 0 0,1 1 0 0 0,-1-1 0 0 0,1 0 1 0 0,0 1-1 0 0,0-1 0 0 0,0 1 0 0 0,0 0 0 0 0,1 0 1 0 0,-1-1-1 0 0,1 1 0 0 0,0 1 0 0 0,0-1 0 0 0,0 0 1 0 0,0 1-1 0 0,0 0 0 0 0,1-1 0 0 0,-1 1 0 0 0,1 1 0 0 0,-1-1 1 0 0,8-2-1 0 0,9-3-28 0 0,-16 6-24 0 0,1-1 0 0 0,-1 1 0 0 0,0 0 0 0 0,1 0 0 0 0,-1 0 0 0 0,6 0 0 0 0,-8 1 21 0 0,0 1 0 0 0,0-1 0 0 0,0 0-1 0 0,1 1 1 0 0,-1 0 0 0 0,0-1 0 0 0,0 1 0 0 0,0 0 0 0 0,0 0 0 0 0,0 0 0 0 0,0 0 0 0 0,-1 0 0 0 0,1 1 0 0 0,0-1 0 0 0,0 1 0 0 0,1 2 0 0 0,2 1 8 0 0,-1 1 1 0 0,0 0-1 0 0,0 0 1 0 0,-1 0 0 0 0,0 0-1 0 0,0 1 1 0 0,0-1-1 0 0,2 13 1 0 0,-4-13 9 0 0,1-1 0 0 0,-1 1 0 0 0,1-1 0 0 0,1 1 0 0 0,-1-1 0 0 0,1 0 0 0 0,0 0 0 0 0,0 0 0 0 0,0 0 0 0 0,0 0 0 0 0,1-1 0 0 0,0 0-1 0 0,0 1 1 0 0,7 4 0 0 0,-8-7-147 0 0,1 0 0 0 0,-1 0 0 0 0,1-1 0 0 0,0 1 0 0 0,-1-1 0 0 0,1 0 0 0 0,0 0 0 0 0,0 0 0 0 0,0-1 0 0 0,0 1 0 0 0,0-1-1 0 0,0 0 1 0 0,0 0 0 0 0,0 0 0 0 0,5-1 0 0 0,-3-1-143 0 0,0 1-1 0 0,0-1 1 0 0,0-1-1 0 0,0 1 1 0 0,0-1 0 0 0,-1 0-1 0 0,1 0 1 0 0,-1 0-1 0 0,6-5 1 0 0,-3 0 16 0 0,1 1 0 0 0,-1-2 1 0 0,0 1-1 0 0,-1-1 0 0 0,0 0 0 0 0,0 0 1 0 0,-1-1-1 0 0,0 0 0 0 0,-1 0 0 0 0,6-16 1 0 0,-6 9 43 0 0</inkml:trace>
  <inkml:trace contextRef="#ctx0" brushRef="#br0" timeOffset="1320.61">536 627 656 0 0,'0'-2'73'0'0,"-1"-1"0"0"0,1 0 1 0 0,-1 1-1 0 0,0-1 0 0 0,0 1 0 0 0,0 0 0 0 0,0-1 0 0 0,0 1 0 0 0,-1 0 1 0 0,1-1-1 0 0,-1 1 0 0 0,0 0 0 0 0,1 0 0 0 0,-1 0 0 0 0,-2-1 1 0 0,1 0-16 0 0,1 1 0 0 0,-1-1 0 0 0,1 1 0 0 0,0-1 0 0 0,0 0 0 0 0,0 0 0 0 0,1 0 0 0 0,-1 0 0 0 0,1 0 0 0 0,-2-5 0 0 0,1-2 19 0 0,0 0 0 0 0,1 1 1 0 0,0-1-1 0 0,1 0 0 0 0,0 0 1 0 0,1 0-1 0 0,0 0 0 0 0,0 0 1 0 0,1 0-1 0 0,0 0 0 0 0,1 1 1 0 0,0-1-1 0 0,0 1 0 0 0,1 0 1 0 0,1 0-1 0 0,-1 0 0 0 0,2 0 1 0 0,-1 1-1 0 0,1 0 1 0 0,0 0-1 0 0,1 0 0 0 0,-1 1 1 0 0,1 0-1 0 0,1 1 0 0 0,0-1 1 0 0,0 1-1 0 0,0 1 0 0 0,0-1 1 0 0,1 1-1 0 0,10-4 0 0 0,-3 2-131 0 0,5-3 30 0 0,0 0-1 0 0,0 2 1 0 0,1 1 0 0 0,24-6 0 0 0,-41 12-4 0 0,1 0-1 0 0,0 1 1 0 0,-1-1 0 0 0,1 1 0 0 0,0 0-1 0 0,-1 0 1 0 0,1 1 0 0 0,-1 0 0 0 0,1 0-1 0 0,-1 0 1 0 0,1 1 0 0 0,-1-1-1 0 0,0 1 1 0 0,1 0 0 0 0,-1 1 0 0 0,0 0-1 0 0,0-1 1 0 0,-1 2 0 0 0,1-1-1 0 0,-1 0 1 0 0,9 9 0 0 0,-5-2-2 0 0,0 1 0 0 0,0 1 0 0 0,-1-1 0 0 0,0 1 1 0 0,-1 0-1 0 0,-1 1 0 0 0,0-1 0 0 0,0 1 0 0 0,-2 0 0 0 0,1 1 0 0 0,-2-1 1 0 0,3 22-1 0 0,-2 12 36 0 0,-2 0 1 0 0,-7 59 0 0 0,1-61 23 0 0,-1 0 0 0 0,-17 57 0 0 0,-36 84 297 0 0,52-165-275 0 0,-4 14-61 0 0,-3 2-114 0 0,2 1-1 0 0,2 0 1 0 0,1 1-1 0 0,-4 44 0 0 0,13-79-74 0 0,0 1 0 0 0,0-1-1 0 0,1 1 1 0 0,-1-1-1 0 0,1 0 1 0 0,0 1 0 0 0,3 6-1 0 0,-4-10 163 0 0,0-1-1 0 0,0 1 1 0 0,1 0-1 0 0,-1 0 1 0 0,0 0-1 0 0,1-1 1 0 0,-1 1-1 0 0,1 0 0 0 0,-1 0 1 0 0,1-1-1 0 0,-1 1 1 0 0,1 0-1 0 0,0-1 1 0 0,-1 1-1 0 0,1-1 1 0 0,0 1-1 0 0,0-1 1 0 0,-1 1-1 0 0,1-1 1 0 0,0 1-1 0 0,0-1 1 0 0,0 0-1 0 0,-1 1 1 0 0,1-1-1 0 0,0 0 0 0 0,0 0 1 0 0,0 0-1 0 0,0 0 1 0 0,0 1-1 0 0,-1-1 1 0 0,1 0-1 0 0,0-1 1 0 0,0 1-1 0 0,0 0 1 0 0,0 0-1 0 0,0 0 1 0 0,0 0-1 0 0,-1-1 1 0 0,1 1-1 0 0,0 0 0 0 0,0-1 1 0 0,1 0-1 0 0,17-11-111 0 0,-9 4-77 0 0</inkml:trace>
  <inkml:trace contextRef="#ctx0" brushRef="#br0" timeOffset="1661.28">1199 967 392 0 0,'-16'-4'140'0'0,"-1"0"0"0"0,1 2 0 0 0,-1 0 0 0 0,-28 1 0 0 0,-3-1 123 0 0,8-2-93 0 0,-297-18 796 0 0,-1 22-2395 0 0,305 2 1034 0 0,-61-5 1 0 0,72 1 129 0 0</inkml:trace>
</inkml:ink>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{2F0F85E3-1156-438C-86C7-3AD99F12E606}tf56348247_win32</Template>
  <TotalTime>0</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2021-12-15T18:44:00Z</dcterms:created>
  <dcterms:modified xsi:type="dcterms:W3CDTF">2021-12-15T18:52:00Z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